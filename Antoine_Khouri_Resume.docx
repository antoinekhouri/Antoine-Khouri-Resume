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449B1" w14:textId="77777777" w:rsidR="00EA28A1" w:rsidRDefault="00BA4319" w:rsidP="005B2677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Antoine Khouri</w:t>
      </w:r>
    </w:p>
    <w:p w14:paraId="5C5BC48B" w14:textId="77777777" w:rsidR="00BA4319" w:rsidRDefault="00D40BDC" w:rsidP="00BA4319">
      <w:pPr>
        <w:jc w:val="center"/>
        <w:rPr>
          <w:lang w:val="en-US"/>
        </w:rPr>
      </w:pPr>
      <w:r>
        <w:rPr>
          <w:lang w:val="en-US"/>
        </w:rPr>
        <w:t>Montreal, QC</w:t>
      </w:r>
    </w:p>
    <w:p w14:paraId="33F9CF94" w14:textId="4387AAC0" w:rsidR="00B031DC" w:rsidRPr="00C04C8D" w:rsidRDefault="00D40BDC" w:rsidP="00C04C8D">
      <w:pPr>
        <w:jc w:val="center"/>
        <w:rPr>
          <w:color w:val="0563C1" w:themeColor="hyperlink"/>
        </w:rPr>
      </w:pPr>
      <w:r>
        <w:rPr>
          <w:lang w:val="en-US"/>
        </w:rPr>
        <w:t>514-699-6015</w:t>
      </w:r>
      <w:r w:rsidR="00B031DC">
        <w:rPr>
          <w:lang w:val="en-US"/>
        </w:rPr>
        <w:t xml:space="preserve"> -</w:t>
      </w:r>
      <w:r>
        <w:rPr>
          <w:lang w:val="en-US"/>
        </w:rPr>
        <w:t xml:space="preserve"> </w:t>
      </w:r>
      <w:hyperlink r:id="rId5" w:history="1">
        <w:r w:rsidR="005A32BD" w:rsidRPr="00E63B44">
          <w:rPr>
            <w:rStyle w:val="Hyperlink"/>
            <w:lang w:val="en-US"/>
          </w:rPr>
          <w:t>antoine.khouri@outlook.com</w:t>
        </w:r>
      </w:hyperlink>
      <w:r w:rsidR="00B031DC">
        <w:rPr>
          <w:rStyle w:val="Hyperlink"/>
          <w:u w:val="none"/>
          <w:lang w:val="en-US"/>
        </w:rPr>
        <w:t xml:space="preserve"> – </w:t>
      </w:r>
      <w:hyperlink r:id="rId6" w:history="1">
        <w:r w:rsidR="00B031DC" w:rsidRPr="00B031DC">
          <w:rPr>
            <w:rStyle w:val="Hyperlink"/>
          </w:rPr>
          <w:t>antoinekhouri.ca</w:t>
        </w:r>
      </w:hyperlink>
    </w:p>
    <w:p w14:paraId="60FC8D19" w14:textId="77777777" w:rsidR="00D40BDC" w:rsidRDefault="00D40BDC" w:rsidP="008A2F60">
      <w:pPr>
        <w:rPr>
          <w:lang w:val="en-US"/>
        </w:rPr>
      </w:pPr>
    </w:p>
    <w:p w14:paraId="53BDE7A6" w14:textId="3007C1D8" w:rsidR="00D40BDC" w:rsidRPr="00D40BDC" w:rsidRDefault="00D40BDC" w:rsidP="00D40BDC">
      <w:pPr>
        <w:rPr>
          <w:u w:val="single"/>
          <w:lang w:val="en-US"/>
        </w:rPr>
      </w:pPr>
      <w:r w:rsidRPr="00D40BDC">
        <w:rPr>
          <w:sz w:val="28"/>
          <w:u w:val="single"/>
          <w:lang w:val="en-US"/>
        </w:rPr>
        <w:t xml:space="preserve">Education  </w:t>
      </w:r>
      <w:r w:rsidR="008A2F60">
        <w:rPr>
          <w:u w:val="single"/>
          <w:lang w:val="en-US"/>
        </w:rPr>
        <w:t xml:space="preserve">            </w:t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  <w:r w:rsidR="008A2F60">
        <w:rPr>
          <w:u w:val="single"/>
          <w:lang w:val="en-US"/>
        </w:rPr>
        <w:tab/>
      </w:r>
    </w:p>
    <w:p w14:paraId="376CB6E7" w14:textId="77777777" w:rsidR="00D40BDC" w:rsidRDefault="00D40BDC" w:rsidP="00BA4319">
      <w:pPr>
        <w:jc w:val="center"/>
        <w:rPr>
          <w:lang w:val="en-US"/>
        </w:rPr>
      </w:pPr>
    </w:p>
    <w:p w14:paraId="60B18F76" w14:textId="51E22D59" w:rsidR="00D40BDC" w:rsidRDefault="00D40BDC" w:rsidP="00D40BDC">
      <w:pPr>
        <w:rPr>
          <w:b/>
          <w:lang w:val="en-US"/>
        </w:rPr>
      </w:pPr>
      <w:r>
        <w:rPr>
          <w:b/>
          <w:lang w:val="en-US"/>
        </w:rPr>
        <w:t>Bachelor of Software Engineering,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A54FBF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</w:t>
      </w:r>
      <w:r w:rsidR="001F5B1E">
        <w:rPr>
          <w:b/>
          <w:lang w:val="en-US"/>
        </w:rPr>
        <w:t xml:space="preserve"> </w:t>
      </w:r>
      <w:r>
        <w:rPr>
          <w:lang w:val="en-US"/>
        </w:rPr>
        <w:t>2020</w:t>
      </w:r>
      <w:r>
        <w:rPr>
          <w:b/>
          <w:lang w:val="en-US"/>
        </w:rPr>
        <w:tab/>
      </w:r>
    </w:p>
    <w:p w14:paraId="16D99004" w14:textId="0F71BA8E" w:rsidR="00D40BDC" w:rsidRDefault="00D40BDC" w:rsidP="00D40BDC">
      <w:pPr>
        <w:rPr>
          <w:i/>
          <w:lang w:val="en-US"/>
        </w:rPr>
      </w:pPr>
      <w:r>
        <w:rPr>
          <w:i/>
          <w:lang w:val="en-US"/>
        </w:rPr>
        <w:t>McGill University</w:t>
      </w:r>
      <w:r w:rsidR="00B031DC">
        <w:rPr>
          <w:i/>
          <w:lang w:val="en-US"/>
        </w:rPr>
        <w:t xml:space="preserve"> </w:t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</w:r>
      <w:r w:rsidR="00B031DC">
        <w:rPr>
          <w:i/>
          <w:lang w:val="en-US"/>
        </w:rPr>
        <w:tab/>
        <w:t xml:space="preserve">  </w:t>
      </w:r>
      <w:r>
        <w:rPr>
          <w:i/>
          <w:lang w:val="en-US"/>
        </w:rPr>
        <w:t xml:space="preserve"> Montreal, QC</w:t>
      </w:r>
    </w:p>
    <w:p w14:paraId="33769D61" w14:textId="77777777" w:rsidR="00D40BDC" w:rsidRDefault="00D40BDC" w:rsidP="00D40BDC">
      <w:pPr>
        <w:rPr>
          <w:i/>
          <w:lang w:val="en-US"/>
        </w:rPr>
      </w:pPr>
    </w:p>
    <w:p w14:paraId="2109F516" w14:textId="3AF9AA0D" w:rsidR="005B2677" w:rsidRDefault="00D40BDC" w:rsidP="00D40BDC">
      <w:pPr>
        <w:rPr>
          <w:sz w:val="28"/>
          <w:u w:val="single"/>
          <w:lang w:val="en-US"/>
        </w:rPr>
      </w:pPr>
      <w:r w:rsidRPr="00D40BDC">
        <w:rPr>
          <w:sz w:val="28"/>
          <w:u w:val="single"/>
          <w:lang w:val="en-US"/>
        </w:rPr>
        <w:t>Techni</w:t>
      </w:r>
      <w:r>
        <w:rPr>
          <w:sz w:val="28"/>
          <w:u w:val="single"/>
          <w:lang w:val="en-US"/>
        </w:rPr>
        <w:t xml:space="preserve">cal Skills 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 xml:space="preserve">                                      </w:t>
      </w:r>
      <w:r>
        <w:rPr>
          <w:sz w:val="28"/>
          <w:u w:val="single"/>
          <w:lang w:val="en-US"/>
        </w:rPr>
        <w:tab/>
      </w:r>
    </w:p>
    <w:p w14:paraId="08A7AFC7" w14:textId="240F207D" w:rsidR="008A2F60" w:rsidRPr="008A2F60" w:rsidRDefault="008A2F60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 </w:t>
      </w:r>
    </w:p>
    <w:p w14:paraId="69D33B37" w14:textId="2992781F" w:rsidR="00D40BDC" w:rsidRDefault="005B2677" w:rsidP="00D40BDC">
      <w:pPr>
        <w:rPr>
          <w:lang w:val="en-US"/>
        </w:rPr>
      </w:pPr>
      <w:r>
        <w:rPr>
          <w:b/>
          <w:lang w:val="en-US"/>
        </w:rPr>
        <w:t>Various Technologies</w:t>
      </w:r>
      <w:r w:rsidR="00B031DC">
        <w:rPr>
          <w:b/>
          <w:lang w:val="en-US"/>
        </w:rPr>
        <w:t xml:space="preserve"> &amp; Frameworks</w:t>
      </w:r>
      <w:r w:rsidR="00D40BDC">
        <w:rPr>
          <w:b/>
          <w:lang w:val="en-US"/>
        </w:rPr>
        <w:t xml:space="preserve">: </w:t>
      </w:r>
      <w:r w:rsidR="00D40BDC">
        <w:rPr>
          <w:lang w:val="en-US"/>
        </w:rPr>
        <w:t>Kibana, ElasticSearch, Jenkins, Jira, React</w:t>
      </w:r>
      <w:r w:rsidR="008A2F60">
        <w:rPr>
          <w:lang w:val="en-US"/>
        </w:rPr>
        <w:t xml:space="preserve">, </w:t>
      </w:r>
      <w:r w:rsidR="00D40BDC">
        <w:rPr>
          <w:lang w:val="en-US"/>
        </w:rPr>
        <w:t>Maven</w:t>
      </w:r>
      <w:r w:rsidR="008A2F60">
        <w:rPr>
          <w:lang w:val="en-US"/>
        </w:rPr>
        <w:t>, Linux environment, Git, AWS</w:t>
      </w:r>
      <w:r w:rsidR="00B031DC">
        <w:rPr>
          <w:lang w:val="en-US"/>
        </w:rPr>
        <w:t>, Node.js, Angular.js, STM32.</w:t>
      </w:r>
    </w:p>
    <w:p w14:paraId="630C3348" w14:textId="0B72CB50" w:rsidR="008A2F60" w:rsidRPr="008A2F60" w:rsidRDefault="008A2F60" w:rsidP="00D40BDC">
      <w:pPr>
        <w:rPr>
          <w:lang w:val="en-US"/>
        </w:rPr>
      </w:pPr>
      <w:r>
        <w:rPr>
          <w:b/>
          <w:bCs/>
          <w:lang w:val="en-US"/>
        </w:rPr>
        <w:t xml:space="preserve">Languages: </w:t>
      </w:r>
      <w:r>
        <w:rPr>
          <w:lang w:val="en-US"/>
        </w:rPr>
        <w:t>Bash, C, Python, Java, Javascript, HTML, CSS, SQL.</w:t>
      </w:r>
    </w:p>
    <w:p w14:paraId="679396C7" w14:textId="77777777" w:rsidR="00D40BDC" w:rsidRDefault="00D40BDC" w:rsidP="00D40BDC">
      <w:pPr>
        <w:rPr>
          <w:lang w:val="en-US"/>
        </w:rPr>
      </w:pPr>
    </w:p>
    <w:p w14:paraId="240C3C6B" w14:textId="16FD8C9E" w:rsidR="00D40BDC" w:rsidRPr="008A2F60" w:rsidRDefault="00D40BDC" w:rsidP="00D40BDC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Work Experience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softHyphen/>
        <w:t xml:space="preserve">    </w:t>
      </w:r>
    </w:p>
    <w:p w14:paraId="2D1DD305" w14:textId="7B0E753A" w:rsidR="00B02B17" w:rsidRPr="00B02B17" w:rsidRDefault="00B02B17" w:rsidP="00B02B17">
      <w:pPr>
        <w:rPr>
          <w:lang w:val="en-US"/>
        </w:rPr>
      </w:pPr>
    </w:p>
    <w:p w14:paraId="74371A65" w14:textId="50DEADF3" w:rsidR="00322FD2" w:rsidRDefault="00322FD2" w:rsidP="009F2F81">
      <w:pPr>
        <w:rPr>
          <w:b/>
          <w:szCs w:val="22"/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  <w:t xml:space="preserve">           </w:t>
      </w:r>
      <w:r w:rsidRPr="00322FD2">
        <w:rPr>
          <w:b/>
          <w:szCs w:val="22"/>
          <w:lang w:val="en-US"/>
        </w:rPr>
        <w:t xml:space="preserve">October </w:t>
      </w:r>
      <w:r>
        <w:rPr>
          <w:b/>
          <w:szCs w:val="22"/>
          <w:lang w:val="en-US"/>
        </w:rPr>
        <w:t>2020-Present</w:t>
      </w:r>
    </w:p>
    <w:p w14:paraId="09C42330" w14:textId="630B35DA" w:rsidR="00322FD2" w:rsidRDefault="00322FD2" w:rsidP="009F2F81">
      <w:pPr>
        <w:rPr>
          <w:bCs/>
          <w:i/>
          <w:iCs/>
          <w:sz w:val="28"/>
          <w:lang w:val="en-US"/>
        </w:rPr>
      </w:pPr>
      <w:r>
        <w:rPr>
          <w:bCs/>
          <w:i/>
          <w:iCs/>
          <w:sz w:val="28"/>
          <w:lang w:val="en-US"/>
        </w:rPr>
        <w:t>Junior Associate Software Developer</w:t>
      </w:r>
    </w:p>
    <w:p w14:paraId="401DE55B" w14:textId="247D7E57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 xml:space="preserve">Received training on </w:t>
      </w:r>
      <w:r w:rsidRPr="00322FD2">
        <w:rPr>
          <w:b/>
          <w:szCs w:val="22"/>
          <w:lang w:val="en-US"/>
        </w:rPr>
        <w:t>Node</w:t>
      </w:r>
      <w:r>
        <w:rPr>
          <w:b/>
          <w:szCs w:val="22"/>
          <w:lang w:val="en-US"/>
        </w:rPr>
        <w:t>.js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E</w:t>
      </w:r>
      <w:r w:rsidRPr="00322FD2">
        <w:rPr>
          <w:b/>
          <w:szCs w:val="22"/>
          <w:lang w:val="en-US"/>
        </w:rPr>
        <w:t>xpress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>R</w:t>
      </w:r>
      <w:r w:rsidRPr="00322FD2">
        <w:rPr>
          <w:b/>
          <w:szCs w:val="22"/>
          <w:lang w:val="en-US"/>
        </w:rPr>
        <w:t>eact</w:t>
      </w:r>
      <w:r>
        <w:rPr>
          <w:bCs/>
          <w:szCs w:val="22"/>
          <w:lang w:val="en-US"/>
        </w:rPr>
        <w:t xml:space="preserve">, </w:t>
      </w:r>
      <w:r w:rsidRPr="00322FD2">
        <w:rPr>
          <w:b/>
          <w:szCs w:val="22"/>
          <w:lang w:val="en-US"/>
        </w:rPr>
        <w:t>design</w:t>
      </w:r>
      <w:r>
        <w:rPr>
          <w:bCs/>
          <w:szCs w:val="22"/>
          <w:lang w:val="en-US"/>
        </w:rPr>
        <w:t xml:space="preserve"> </w:t>
      </w:r>
      <w:r w:rsidRPr="00322FD2">
        <w:rPr>
          <w:b/>
          <w:szCs w:val="22"/>
          <w:lang w:val="en-US"/>
        </w:rPr>
        <w:t>patterns</w:t>
      </w:r>
      <w:r>
        <w:rPr>
          <w:bCs/>
          <w:szCs w:val="22"/>
          <w:lang w:val="en-US"/>
        </w:rPr>
        <w:t xml:space="preserve">, </w:t>
      </w:r>
      <w:r>
        <w:rPr>
          <w:b/>
          <w:szCs w:val="22"/>
          <w:lang w:val="en-US"/>
        </w:rPr>
        <w:t xml:space="preserve">AWS </w:t>
      </w:r>
      <w:r w:rsidRPr="00322FD2">
        <w:rPr>
          <w:b/>
          <w:szCs w:val="22"/>
          <w:lang w:val="en-US"/>
        </w:rPr>
        <w:t>technologies</w:t>
      </w:r>
      <w:r w:rsidRPr="00322FD2">
        <w:rPr>
          <w:bCs/>
          <w:szCs w:val="22"/>
          <w:lang w:val="en-US"/>
        </w:rPr>
        <w:t>, and</w:t>
      </w:r>
      <w:r>
        <w:rPr>
          <w:bCs/>
          <w:szCs w:val="22"/>
          <w:lang w:val="en-US"/>
        </w:rPr>
        <w:t xml:space="preserve"> much more</w:t>
      </w:r>
    </w:p>
    <w:p w14:paraId="637BC210" w14:textId="2B0C3220" w:rsidR="00322FD2" w:rsidRPr="00322FD2" w:rsidRDefault="00322FD2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>In a team of 8, built a Shopping Application Prototype for an internal project within the company</w:t>
      </w:r>
    </w:p>
    <w:p w14:paraId="7D749989" w14:textId="7F43E8C0" w:rsidR="00322FD2" w:rsidRPr="00322FD2" w:rsidRDefault="008403D6" w:rsidP="00322FD2">
      <w:pPr>
        <w:pStyle w:val="ListParagraph"/>
        <w:numPr>
          <w:ilvl w:val="0"/>
          <w:numId w:val="4"/>
        </w:numPr>
        <w:rPr>
          <w:bCs/>
          <w:i/>
          <w:iCs/>
          <w:sz w:val="28"/>
          <w:lang w:val="en-US"/>
        </w:rPr>
      </w:pPr>
      <w:r>
        <w:rPr>
          <w:bCs/>
          <w:szCs w:val="22"/>
          <w:lang w:val="en-US"/>
        </w:rPr>
        <w:t>Increas</w:t>
      </w:r>
      <w:r w:rsidR="00C601A4">
        <w:rPr>
          <w:bCs/>
          <w:szCs w:val="22"/>
          <w:lang w:val="en-US"/>
        </w:rPr>
        <w:t>ed</w:t>
      </w:r>
      <w:r>
        <w:rPr>
          <w:bCs/>
          <w:szCs w:val="22"/>
          <w:lang w:val="en-US"/>
        </w:rPr>
        <w:t xml:space="preserve"> customer reach by 23% by helping client migrate their CRM operations to </w:t>
      </w:r>
      <w:r>
        <w:rPr>
          <w:b/>
          <w:szCs w:val="22"/>
          <w:lang w:val="en-US"/>
        </w:rPr>
        <w:t xml:space="preserve">AEM </w:t>
      </w:r>
      <w:r>
        <w:rPr>
          <w:bCs/>
          <w:szCs w:val="22"/>
          <w:lang w:val="en-US"/>
        </w:rPr>
        <w:t xml:space="preserve">and </w:t>
      </w:r>
      <w:r>
        <w:rPr>
          <w:b/>
          <w:szCs w:val="22"/>
          <w:lang w:val="en-US"/>
        </w:rPr>
        <w:t>AWS</w:t>
      </w:r>
      <w:r>
        <w:rPr>
          <w:bCs/>
          <w:szCs w:val="22"/>
          <w:lang w:val="en-US"/>
        </w:rPr>
        <w:t xml:space="preserve"> </w:t>
      </w:r>
    </w:p>
    <w:p w14:paraId="50F49BB4" w14:textId="3B4C2BBF" w:rsidR="009F2F81" w:rsidRPr="00F00383" w:rsidRDefault="009F2F81" w:rsidP="009F2F81">
      <w:pPr>
        <w:rPr>
          <w:lang w:val="en-US"/>
        </w:rPr>
      </w:pPr>
      <w:r>
        <w:rPr>
          <w:b/>
          <w:sz w:val="28"/>
          <w:lang w:val="en-US"/>
        </w:rPr>
        <w:t>Publicis Sapient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lang w:val="en-US"/>
        </w:rPr>
        <w:t xml:space="preserve">     </w:t>
      </w:r>
      <w:r w:rsidR="008A2F60">
        <w:rPr>
          <w:b/>
          <w:lang w:val="en-US"/>
        </w:rPr>
        <w:tab/>
      </w:r>
      <w:r w:rsidR="008A2F60">
        <w:rPr>
          <w:b/>
          <w:lang w:val="en-US"/>
        </w:rPr>
        <w:tab/>
        <w:t xml:space="preserve">           </w:t>
      </w:r>
      <w:r>
        <w:rPr>
          <w:b/>
          <w:lang w:val="en-US"/>
        </w:rPr>
        <w:t>June 2019-August 2019</w:t>
      </w:r>
    </w:p>
    <w:p w14:paraId="53063051" w14:textId="7722EDDB" w:rsidR="009F2F81" w:rsidRPr="008A2F60" w:rsidRDefault="003A4232" w:rsidP="009F2F81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Junior Associate Software Development Intern</w:t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8A2F60">
        <w:rPr>
          <w:iCs/>
          <w:sz w:val="28"/>
          <w:lang w:val="en-US"/>
        </w:rPr>
        <w:tab/>
      </w:r>
      <w:r w:rsidR="009F2F81" w:rsidRPr="008A2F60">
        <w:rPr>
          <w:iCs/>
          <w:szCs w:val="22"/>
          <w:lang w:val="en-US"/>
        </w:rPr>
        <w:t xml:space="preserve"> </w:t>
      </w:r>
      <w:r w:rsidR="008A2F60">
        <w:rPr>
          <w:iCs/>
          <w:szCs w:val="22"/>
          <w:lang w:val="en-US"/>
        </w:rPr>
        <w:t xml:space="preserve">                </w:t>
      </w:r>
      <w:r w:rsidR="009F2F81" w:rsidRPr="008A2F60">
        <w:rPr>
          <w:i/>
          <w:szCs w:val="22"/>
          <w:lang w:val="en-US"/>
        </w:rPr>
        <w:t xml:space="preserve">Toronto, </w:t>
      </w:r>
      <w:r w:rsidR="008A2F60">
        <w:rPr>
          <w:i/>
          <w:szCs w:val="22"/>
          <w:lang w:val="en-US"/>
        </w:rPr>
        <w:t>ON</w:t>
      </w:r>
    </w:p>
    <w:p w14:paraId="2F786ACB" w14:textId="466908D2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Created KPIs for client using </w:t>
      </w:r>
      <w:r w:rsidRPr="005B2677">
        <w:rPr>
          <w:b/>
          <w:lang w:val="en-US"/>
        </w:rPr>
        <w:t>ElasticSearch</w:t>
      </w:r>
      <w:r w:rsidR="008A2F60">
        <w:rPr>
          <w:b/>
          <w:lang w:val="en-US"/>
        </w:rPr>
        <w:t xml:space="preserve"> </w:t>
      </w:r>
      <w:r w:rsidR="008A2F60">
        <w:rPr>
          <w:bCs/>
          <w:lang w:val="en-US"/>
        </w:rPr>
        <w:t>for data manipulation,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Kibana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b/>
          <w:lang w:val="en-US"/>
        </w:rPr>
        <w:t>CSS</w:t>
      </w:r>
      <w:r w:rsidRPr="005B2677">
        <w:rPr>
          <w:b/>
          <w:lang w:val="en-US"/>
        </w:rPr>
        <w:t xml:space="preserve"> </w:t>
      </w:r>
      <w:r w:rsidRPr="005B2677">
        <w:rPr>
          <w:lang w:val="en-US"/>
        </w:rPr>
        <w:t>for</w:t>
      </w:r>
      <w:r w:rsidRPr="005B2677">
        <w:rPr>
          <w:b/>
          <w:lang w:val="en-US"/>
        </w:rPr>
        <w:t xml:space="preserve"> </w:t>
      </w:r>
      <w:r>
        <w:rPr>
          <w:lang w:val="en-US"/>
        </w:rPr>
        <w:t xml:space="preserve">data </w:t>
      </w:r>
      <w:r w:rsidRPr="005B2677">
        <w:rPr>
          <w:lang w:val="en-US"/>
        </w:rPr>
        <w:t>display</w:t>
      </w:r>
      <w:r>
        <w:rPr>
          <w:lang w:val="en-US"/>
        </w:rPr>
        <w:tab/>
      </w:r>
    </w:p>
    <w:p w14:paraId="39A5BFA5" w14:textId="0481758B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Automated parsing</w:t>
      </w:r>
      <w:r w:rsidR="008A2F60">
        <w:rPr>
          <w:lang w:val="en-US"/>
        </w:rPr>
        <w:t>, manipulation</w:t>
      </w:r>
      <w:r w:rsidRPr="005B2677">
        <w:rPr>
          <w:lang w:val="en-US"/>
        </w:rPr>
        <w:t xml:space="preserve"> </w:t>
      </w:r>
      <w:r>
        <w:rPr>
          <w:lang w:val="en-US"/>
        </w:rPr>
        <w:t xml:space="preserve">&amp; upload </w:t>
      </w:r>
      <w:r w:rsidRPr="005B2677">
        <w:rPr>
          <w:lang w:val="en-US"/>
        </w:rPr>
        <w:t xml:space="preserve">of data using </w:t>
      </w:r>
      <w:r w:rsidRPr="005B2677">
        <w:rPr>
          <w:b/>
          <w:lang w:val="en-US"/>
        </w:rPr>
        <w:t xml:space="preserve">Java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Pr="005B2677">
        <w:rPr>
          <w:lang w:val="en-US"/>
        </w:rPr>
        <w:t xml:space="preserve"> with </w:t>
      </w:r>
      <w:r w:rsidRPr="005B2677">
        <w:rPr>
          <w:b/>
          <w:lang w:val="en-US"/>
        </w:rPr>
        <w:t xml:space="preserve">Maven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Jenkins</w:t>
      </w:r>
    </w:p>
    <w:p w14:paraId="26B5E4E0" w14:textId="5F4F9395" w:rsidR="009F2F81" w:rsidRPr="005B2677" w:rsidRDefault="009F2F81" w:rsidP="009F2F81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Optimized existing data manipulation processes using </w:t>
      </w:r>
      <w:r w:rsidRPr="005B2677">
        <w:rPr>
          <w:b/>
          <w:lang w:val="en-US"/>
        </w:rPr>
        <w:t xml:space="preserve">SQL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Timelion</w:t>
      </w:r>
      <w:r>
        <w:rPr>
          <w:lang w:val="en-US"/>
        </w:rPr>
        <w:t xml:space="preserve"> </w:t>
      </w:r>
      <w:r w:rsidR="008A2F60">
        <w:rPr>
          <w:lang w:val="en-US"/>
        </w:rPr>
        <w:t>in tandem with</w:t>
      </w:r>
      <w:r>
        <w:rPr>
          <w:lang w:val="en-US"/>
        </w:rPr>
        <w:t xml:space="preserve"> Kibana</w:t>
      </w:r>
    </w:p>
    <w:p w14:paraId="7223B3A7" w14:textId="6A42899F" w:rsidR="00707FE2" w:rsidRPr="00707FE2" w:rsidRDefault="00707FE2" w:rsidP="00707FE2">
      <w:pPr>
        <w:rPr>
          <w:b/>
          <w:lang w:val="en-US"/>
        </w:rPr>
      </w:pPr>
      <w:r w:rsidRPr="001549F7">
        <w:rPr>
          <w:b/>
          <w:sz w:val="28"/>
          <w:szCs w:val="28"/>
          <w:lang w:val="en-US"/>
        </w:rPr>
        <w:t>Sensequake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 </w:t>
      </w:r>
      <w:r w:rsidR="008A2F60">
        <w:rPr>
          <w:sz w:val="28"/>
          <w:lang w:val="en-US"/>
        </w:rPr>
        <w:tab/>
      </w:r>
      <w:r w:rsidR="008A2F60">
        <w:rPr>
          <w:sz w:val="28"/>
          <w:lang w:val="en-US"/>
        </w:rPr>
        <w:tab/>
        <w:t xml:space="preserve">        </w:t>
      </w:r>
      <w:r>
        <w:rPr>
          <w:sz w:val="28"/>
          <w:lang w:val="en-US"/>
        </w:rPr>
        <w:t xml:space="preserve"> </w:t>
      </w:r>
      <w:r>
        <w:rPr>
          <w:b/>
          <w:lang w:val="en-US"/>
        </w:rPr>
        <w:t>January 2019-May 2019</w:t>
      </w:r>
    </w:p>
    <w:p w14:paraId="5EB00241" w14:textId="348E57A5" w:rsidR="00707FE2" w:rsidRPr="008A2F60" w:rsidRDefault="003A4232" w:rsidP="00707FE2">
      <w:pPr>
        <w:rPr>
          <w:i/>
          <w:szCs w:val="22"/>
          <w:lang w:val="en-US"/>
        </w:rPr>
      </w:pPr>
      <w:r>
        <w:rPr>
          <w:i/>
          <w:sz w:val="28"/>
          <w:lang w:val="en-US"/>
        </w:rPr>
        <w:t>Software Engineer Intern</w:t>
      </w:r>
      <w:r w:rsidR="00707FE2">
        <w:rPr>
          <w:i/>
          <w:sz w:val="28"/>
          <w:lang w:val="en-US"/>
        </w:rPr>
        <w:t xml:space="preserve"> </w:t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</w:r>
      <w:r w:rsidR="008A2F60">
        <w:rPr>
          <w:i/>
          <w:sz w:val="28"/>
          <w:lang w:val="en-US"/>
        </w:rPr>
        <w:tab/>
        <w:t xml:space="preserve">              </w:t>
      </w:r>
      <w:r w:rsidR="00707FE2" w:rsidRPr="008A2F60">
        <w:rPr>
          <w:i/>
          <w:szCs w:val="22"/>
          <w:lang w:val="en-US"/>
        </w:rPr>
        <w:t xml:space="preserve">Montreal, </w:t>
      </w:r>
      <w:r w:rsidR="008A2F60">
        <w:rPr>
          <w:i/>
          <w:szCs w:val="22"/>
          <w:lang w:val="en-US"/>
        </w:rPr>
        <w:t>QC</w:t>
      </w:r>
    </w:p>
    <w:p w14:paraId="215369BB" w14:textId="202AF29D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Doubled speed of sensor</w:t>
      </w:r>
      <w:r w:rsidR="00886A53">
        <w:rPr>
          <w:lang w:val="en-US"/>
        </w:rPr>
        <w:t>-</w:t>
      </w:r>
      <w:r w:rsidRPr="005B2677">
        <w:rPr>
          <w:lang w:val="en-US"/>
        </w:rPr>
        <w:t xml:space="preserve">gateway file upload using </w:t>
      </w:r>
      <w:r w:rsidRPr="005B2677">
        <w:rPr>
          <w:b/>
          <w:lang w:val="en-US"/>
        </w:rPr>
        <w:t xml:space="preserve">C </w:t>
      </w:r>
      <w:r w:rsidR="00886A53">
        <w:rPr>
          <w:lang w:val="en-US"/>
        </w:rPr>
        <w:t xml:space="preserve">(sensor) </w:t>
      </w:r>
      <w:r w:rsidRPr="005B2677">
        <w:rPr>
          <w:lang w:val="en-US"/>
        </w:rPr>
        <w:t xml:space="preserve">and </w:t>
      </w:r>
      <w:r w:rsidRPr="005B2677">
        <w:rPr>
          <w:b/>
          <w:lang w:val="en-US"/>
        </w:rPr>
        <w:t>Python</w:t>
      </w:r>
      <w:r w:rsidR="00886A53">
        <w:rPr>
          <w:b/>
          <w:lang w:val="en-US"/>
        </w:rPr>
        <w:t xml:space="preserve"> </w:t>
      </w:r>
      <w:r w:rsidR="00886A53">
        <w:rPr>
          <w:lang w:val="en-US"/>
        </w:rPr>
        <w:t>(gateway)</w:t>
      </w:r>
      <w:r w:rsidR="008A2F60">
        <w:rPr>
          <w:lang w:val="en-US"/>
        </w:rPr>
        <w:t xml:space="preserve"> with STM32 library</w:t>
      </w:r>
    </w:p>
    <w:p w14:paraId="180BF6EA" w14:textId="03A300D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>Improved reliability by implementing a</w:t>
      </w:r>
      <w:r w:rsidR="00741858">
        <w:rPr>
          <w:lang w:val="en-US"/>
        </w:rPr>
        <w:t xml:space="preserve"> four-second</w:t>
      </w:r>
      <w:r w:rsidRPr="005B2677">
        <w:rPr>
          <w:lang w:val="en-US"/>
        </w:rPr>
        <w:t xml:space="preserve"> watchdog</w:t>
      </w:r>
      <w:r w:rsidR="00741858">
        <w:rPr>
          <w:lang w:val="en-US"/>
        </w:rPr>
        <w:t xml:space="preserve"> reset</w:t>
      </w:r>
      <w:r w:rsidRPr="005B2677">
        <w:rPr>
          <w:lang w:val="en-US"/>
        </w:rPr>
        <w:t xml:space="preserve"> functionality</w:t>
      </w:r>
      <w:r w:rsidR="00733EE0">
        <w:rPr>
          <w:lang w:val="en-US"/>
        </w:rPr>
        <w:t xml:space="preserve"> for sensors &amp; gateway</w:t>
      </w:r>
    </w:p>
    <w:p w14:paraId="1E0C2987" w14:textId="1B64D43F" w:rsidR="00707FE2" w:rsidRPr="005B2677" w:rsidRDefault="00707FE2" w:rsidP="00707FE2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Increased performance potential by </w:t>
      </w:r>
      <w:r w:rsidR="00733EE0">
        <w:rPr>
          <w:lang w:val="en-US"/>
        </w:rPr>
        <w:t>increasing max</w:t>
      </w:r>
      <w:r w:rsidR="00741858">
        <w:rPr>
          <w:lang w:val="en-US"/>
        </w:rPr>
        <w:t xml:space="preserve">imum sensor </w:t>
      </w:r>
      <w:r w:rsidR="00733EE0">
        <w:rPr>
          <w:lang w:val="en-US"/>
        </w:rPr>
        <w:t>sampling rate from 244 Hz to 488 Hz</w:t>
      </w:r>
    </w:p>
    <w:p w14:paraId="7D39C0CB" w14:textId="77777777" w:rsidR="00D51938" w:rsidRDefault="00D51938" w:rsidP="00707FE2">
      <w:pPr>
        <w:rPr>
          <w:b/>
          <w:sz w:val="28"/>
          <w:lang w:val="en-US"/>
        </w:rPr>
      </w:pPr>
    </w:p>
    <w:p w14:paraId="3954C45A" w14:textId="575BC2AA" w:rsidR="005B2677" w:rsidRDefault="00F00383" w:rsidP="00F00383">
      <w:p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Engineering Projects</w:t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 w:rsidR="008A2F60"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  <w:r>
        <w:rPr>
          <w:sz w:val="28"/>
          <w:u w:val="single"/>
          <w:lang w:val="en-US"/>
        </w:rPr>
        <w:tab/>
      </w:r>
    </w:p>
    <w:p w14:paraId="03FD7569" w14:textId="77777777" w:rsidR="005B2677" w:rsidRDefault="005B2677" w:rsidP="00F00383">
      <w:pPr>
        <w:rPr>
          <w:sz w:val="28"/>
          <w:u w:val="single"/>
          <w:lang w:val="en-US"/>
        </w:rPr>
      </w:pPr>
    </w:p>
    <w:p w14:paraId="5C0C53DC" w14:textId="0372C1D0" w:rsidR="00741858" w:rsidRPr="00741858" w:rsidRDefault="001F3E03" w:rsidP="001F3E03">
      <w:r>
        <w:rPr>
          <w:b/>
          <w:bCs/>
          <w:iCs/>
          <w:sz w:val="28"/>
          <w:szCs w:val="28"/>
          <w:lang w:val="en-US"/>
        </w:rPr>
        <w:t>Machine Learning</w:t>
      </w:r>
      <w:r w:rsidR="00741858">
        <w:rPr>
          <w:b/>
          <w:bCs/>
          <w:iCs/>
          <w:sz w:val="28"/>
          <w:szCs w:val="28"/>
          <w:lang w:val="en-US"/>
        </w:rPr>
        <w:t xml:space="preserve"> - </w:t>
      </w:r>
      <w:hyperlink r:id="rId7" w:history="1">
        <w:r w:rsidR="00741858">
          <w:rPr>
            <w:rStyle w:val="Hyperlink"/>
          </w:rPr>
          <w:t>https://github.com/antoinekhouri/551</w:t>
        </w:r>
      </w:hyperlink>
    </w:p>
    <w:p w14:paraId="1FCFEB2A" w14:textId="00C34BCA" w:rsidR="001F3E03" w:rsidRPr="001549F7" w:rsidRDefault="00B031DC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Led a team of </w:t>
      </w:r>
      <w:r w:rsidR="001F3E03">
        <w:rPr>
          <w:iCs/>
          <w:lang w:val="en-US"/>
        </w:rPr>
        <w:t>3</w:t>
      </w:r>
      <w:r>
        <w:rPr>
          <w:iCs/>
          <w:lang w:val="en-US"/>
        </w:rPr>
        <w:t xml:space="preserve"> to the</w:t>
      </w:r>
      <w:r w:rsidR="001F3E03">
        <w:rPr>
          <w:iCs/>
          <w:lang w:val="en-US"/>
        </w:rPr>
        <w:t xml:space="preserve"> implement</w:t>
      </w:r>
      <w:r>
        <w:rPr>
          <w:iCs/>
          <w:lang w:val="en-US"/>
        </w:rPr>
        <w:t>ation of</w:t>
      </w:r>
      <w:r w:rsidR="001F3E03">
        <w:rPr>
          <w:iCs/>
          <w:lang w:val="en-US"/>
        </w:rPr>
        <w:t xml:space="preserve"> a naïve Bayes machine learning model</w:t>
      </w:r>
      <w:r w:rsidR="008A2F60">
        <w:rPr>
          <w:iCs/>
          <w:lang w:val="en-US"/>
        </w:rPr>
        <w:t xml:space="preserve"> using native </w:t>
      </w:r>
      <w:r>
        <w:rPr>
          <w:b/>
          <w:bCs/>
          <w:iCs/>
          <w:lang w:val="en-US"/>
        </w:rPr>
        <w:t>P</w:t>
      </w:r>
      <w:r w:rsidR="008A2F60" w:rsidRPr="00B031DC">
        <w:rPr>
          <w:b/>
          <w:bCs/>
          <w:iCs/>
          <w:lang w:val="en-US"/>
        </w:rPr>
        <w:t>ython</w:t>
      </w:r>
    </w:p>
    <w:p w14:paraId="067D7AA9" w14:textId="30028DAB" w:rsidR="001F3E03" w:rsidRPr="001549F7" w:rsidRDefault="001F3E03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 xml:space="preserve">Implemented to support </w:t>
      </w:r>
      <w:r w:rsidRPr="00B031DC">
        <w:rPr>
          <w:b/>
          <w:bCs/>
          <w:iCs/>
          <w:lang w:val="en-US"/>
        </w:rPr>
        <w:t>Gaussian</w:t>
      </w:r>
      <w:r>
        <w:rPr>
          <w:iCs/>
          <w:lang w:val="en-US"/>
        </w:rPr>
        <w:t xml:space="preserve">, </w:t>
      </w:r>
      <w:r w:rsidRPr="00B031DC">
        <w:rPr>
          <w:b/>
          <w:bCs/>
          <w:iCs/>
          <w:lang w:val="en-US"/>
        </w:rPr>
        <w:t>Bernoulli</w:t>
      </w:r>
      <w:r>
        <w:rPr>
          <w:iCs/>
          <w:lang w:val="en-US"/>
        </w:rPr>
        <w:t xml:space="preserve"> and </w:t>
      </w:r>
      <w:r w:rsidRPr="00B031DC">
        <w:rPr>
          <w:b/>
          <w:bCs/>
          <w:iCs/>
          <w:lang w:val="en-US"/>
        </w:rPr>
        <w:t>multinomial</w:t>
      </w:r>
      <w:r>
        <w:rPr>
          <w:iCs/>
          <w:lang w:val="en-US"/>
        </w:rPr>
        <w:t xml:space="preserve"> likelihoods</w:t>
      </w:r>
      <w:r w:rsidR="00741858">
        <w:rPr>
          <w:iCs/>
          <w:lang w:val="en-US"/>
        </w:rPr>
        <w:t xml:space="preserve"> to handle all types of data</w:t>
      </w:r>
    </w:p>
    <w:p w14:paraId="5DE69B47" w14:textId="1438D5AC" w:rsidR="001F3E03" w:rsidRPr="00770EC3" w:rsidRDefault="00741858" w:rsidP="001F3E03">
      <w:pPr>
        <w:pStyle w:val="ListParagraph"/>
        <w:numPr>
          <w:ilvl w:val="0"/>
          <w:numId w:val="1"/>
        </w:numPr>
        <w:rPr>
          <w:i/>
          <w:sz w:val="28"/>
          <w:szCs w:val="28"/>
          <w:lang w:val="en-US"/>
        </w:rPr>
      </w:pPr>
      <w:r>
        <w:rPr>
          <w:iCs/>
          <w:lang w:val="en-US"/>
        </w:rPr>
        <w:t>Prediction accuracy: adult salaries 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>,</w:t>
      </w:r>
      <w:r>
        <w:rPr>
          <w:iCs/>
          <w:lang w:val="en-US"/>
        </w:rPr>
        <w:t xml:space="preserve"> breast cancer</w:t>
      </w:r>
      <w:r w:rsidR="001F3E03">
        <w:rPr>
          <w:iCs/>
          <w:lang w:val="en-US"/>
        </w:rPr>
        <w:t xml:space="preserve"> </w:t>
      </w:r>
      <w:r>
        <w:rPr>
          <w:iCs/>
          <w:lang w:val="en-US"/>
        </w:rPr>
        <w:t>(</w:t>
      </w:r>
      <w:r w:rsidR="001F3E03">
        <w:rPr>
          <w:iCs/>
          <w:lang w:val="en-US"/>
        </w:rPr>
        <w:t>83%</w:t>
      </w:r>
      <w:r>
        <w:rPr>
          <w:iCs/>
          <w:lang w:val="en-US"/>
        </w:rPr>
        <w:t>)</w:t>
      </w:r>
      <w:r w:rsidR="001F3E03">
        <w:rPr>
          <w:iCs/>
          <w:lang w:val="en-US"/>
        </w:rPr>
        <w:t xml:space="preserve">, </w:t>
      </w:r>
      <w:r>
        <w:rPr>
          <w:iCs/>
          <w:lang w:val="en-US"/>
        </w:rPr>
        <w:t>hepatitis (</w:t>
      </w:r>
      <w:r w:rsidR="001F3E03">
        <w:rPr>
          <w:iCs/>
          <w:lang w:val="en-US"/>
        </w:rPr>
        <w:t>87%</w:t>
      </w:r>
      <w:r>
        <w:rPr>
          <w:iCs/>
          <w:lang w:val="en-US"/>
        </w:rPr>
        <w:t>), ionosphere color (</w:t>
      </w:r>
      <w:r w:rsidR="001F3E03">
        <w:rPr>
          <w:iCs/>
          <w:lang w:val="en-US"/>
        </w:rPr>
        <w:t>80%</w:t>
      </w:r>
      <w:r>
        <w:rPr>
          <w:iCs/>
          <w:lang w:val="en-US"/>
        </w:rPr>
        <w:t>)</w:t>
      </w:r>
    </w:p>
    <w:p w14:paraId="207913F1" w14:textId="2BA62761" w:rsidR="005B2677" w:rsidRDefault="005B2677" w:rsidP="005B2677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Capture the Flag </w:t>
      </w:r>
    </w:p>
    <w:p w14:paraId="4AFAA9CD" w14:textId="2469DF01" w:rsidR="00733EE0" w:rsidRPr="00733EE0" w:rsidRDefault="005B2677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 w:rsidRPr="00733EE0">
        <w:rPr>
          <w:lang w:val="en-US"/>
        </w:rPr>
        <w:t xml:space="preserve">In a team of 6, designed robot hardware &amp; </w:t>
      </w:r>
      <w:r w:rsidR="00741858">
        <w:rPr>
          <w:lang w:val="en-US"/>
        </w:rPr>
        <w:t xml:space="preserve">embedded system </w:t>
      </w:r>
      <w:r w:rsidRPr="00733EE0">
        <w:rPr>
          <w:lang w:val="en-US"/>
        </w:rPr>
        <w:t xml:space="preserve">software </w:t>
      </w:r>
      <w:r w:rsidR="00733EE0" w:rsidRPr="00733EE0">
        <w:rPr>
          <w:lang w:val="en-US"/>
        </w:rPr>
        <w:t>using</w:t>
      </w:r>
      <w:r w:rsidRPr="00733EE0">
        <w:rPr>
          <w:lang w:val="en-US"/>
        </w:rPr>
        <w:t xml:space="preserve"> </w:t>
      </w:r>
      <w:r w:rsidRPr="00733EE0">
        <w:rPr>
          <w:b/>
          <w:lang w:val="en-US"/>
        </w:rPr>
        <w:t xml:space="preserve">Lejos EV3 </w:t>
      </w:r>
      <w:r w:rsidRPr="00733EE0">
        <w:rPr>
          <w:lang w:val="en-US"/>
        </w:rPr>
        <w:t xml:space="preserve">&amp; </w:t>
      </w:r>
      <w:r w:rsidRPr="00733EE0">
        <w:rPr>
          <w:b/>
          <w:lang w:val="en-US"/>
        </w:rPr>
        <w:t>Java</w:t>
      </w:r>
      <w:r w:rsidR="00733EE0" w:rsidRPr="00733EE0">
        <w:rPr>
          <w:b/>
          <w:lang w:val="en-US"/>
        </w:rPr>
        <w:t xml:space="preserve"> </w:t>
      </w:r>
    </w:p>
    <w:p w14:paraId="0D50EAE1" w14:textId="32E8D3F1" w:rsidR="005B2677" w:rsidRPr="00733EE0" w:rsidRDefault="00741858" w:rsidP="005B2677">
      <w:pPr>
        <w:pStyle w:val="ListParagraph"/>
        <w:numPr>
          <w:ilvl w:val="0"/>
          <w:numId w:val="1"/>
        </w:numPr>
        <w:rPr>
          <w:i/>
          <w:sz w:val="28"/>
          <w:lang w:val="en-US"/>
        </w:rPr>
      </w:pPr>
      <w:r>
        <w:rPr>
          <w:lang w:val="en-US"/>
        </w:rPr>
        <w:t>Iterative</w:t>
      </w:r>
      <w:r w:rsidR="005B2677" w:rsidRPr="00733EE0">
        <w:rPr>
          <w:lang w:val="en-US"/>
        </w:rPr>
        <w:t xml:space="preserve"> hardware &amp; software design</w:t>
      </w:r>
      <w:r>
        <w:rPr>
          <w:lang w:val="en-US"/>
        </w:rPr>
        <w:t xml:space="preserve"> method, changes</w:t>
      </w:r>
      <w:r w:rsidR="005B2677" w:rsidRPr="00733EE0">
        <w:rPr>
          <w:lang w:val="en-US"/>
        </w:rPr>
        <w:t xml:space="preserve"> based on test data &amp; updated final requirements</w:t>
      </w:r>
    </w:p>
    <w:p w14:paraId="744F5F33" w14:textId="1E53D9AA" w:rsidR="005B2677" w:rsidRPr="00741858" w:rsidRDefault="005B2677" w:rsidP="005B2677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5B2677">
        <w:rPr>
          <w:lang w:val="en-US"/>
        </w:rPr>
        <w:t xml:space="preserve">Finished </w:t>
      </w:r>
      <w:r w:rsidR="00B031DC">
        <w:rPr>
          <w:lang w:val="en-US"/>
        </w:rPr>
        <w:t xml:space="preserve">in </w:t>
      </w:r>
      <w:r w:rsidRPr="005B2677">
        <w:rPr>
          <w:lang w:val="en-US"/>
        </w:rPr>
        <w:t>5</w:t>
      </w:r>
      <w:r w:rsidRPr="005B2677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B031DC">
        <w:rPr>
          <w:lang w:val="en-US"/>
        </w:rPr>
        <w:t xml:space="preserve">place </w:t>
      </w:r>
      <w:r>
        <w:rPr>
          <w:lang w:val="en-US"/>
        </w:rPr>
        <w:t>in the final capture the flag competition between different teams’ rob</w:t>
      </w:r>
      <w:r w:rsidR="00B031DC">
        <w:rPr>
          <w:lang w:val="en-US"/>
        </w:rPr>
        <w:t>ot designs</w:t>
      </w:r>
    </w:p>
    <w:p w14:paraId="458F3885" w14:textId="22783091" w:rsidR="00741858" w:rsidRPr="00741858" w:rsidRDefault="00741858" w:rsidP="00741858">
      <w:r>
        <w:rPr>
          <w:b/>
          <w:bCs/>
          <w:iCs/>
          <w:sz w:val="28"/>
          <w:szCs w:val="28"/>
          <w:lang w:val="en-US"/>
        </w:rPr>
        <w:t xml:space="preserve">Canadian Entertainment Ticket Center - </w:t>
      </w:r>
      <w:hyperlink r:id="rId8" w:history="1">
        <w:r>
          <w:rPr>
            <w:rStyle w:val="Hyperlink"/>
          </w:rPr>
          <w:t>https://github.com/antoinekhouri/421_p3</w:t>
        </w:r>
      </w:hyperlink>
    </w:p>
    <w:p w14:paraId="6581AD2E" w14:textId="6FB16999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 w:rsidRPr="00741858">
        <w:rPr>
          <w:iCs/>
          <w:lang w:val="en-US"/>
        </w:rPr>
        <w:t xml:space="preserve">In a team of 4, designed the E/R </w:t>
      </w:r>
      <w:r>
        <w:rPr>
          <w:iCs/>
          <w:lang w:val="en-US"/>
        </w:rPr>
        <w:t xml:space="preserve">&amp; relational </w:t>
      </w:r>
      <w:r w:rsidRPr="00741858">
        <w:rPr>
          <w:iCs/>
          <w:lang w:val="en-US"/>
        </w:rPr>
        <w:t>model</w:t>
      </w:r>
      <w:r>
        <w:rPr>
          <w:iCs/>
          <w:lang w:val="en-US"/>
        </w:rPr>
        <w:t>s</w:t>
      </w:r>
      <w:r w:rsidRPr="00741858">
        <w:rPr>
          <w:iCs/>
          <w:lang w:val="en-US"/>
        </w:rPr>
        <w:t xml:space="preserve"> of</w:t>
      </w:r>
      <w:r>
        <w:rPr>
          <w:iCs/>
          <w:lang w:val="en-US"/>
        </w:rPr>
        <w:t xml:space="preserve"> for an entertainment ticket center system</w:t>
      </w:r>
    </w:p>
    <w:p w14:paraId="31F7EA56" w14:textId="3E3E8D66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Created</w:t>
      </w:r>
      <w:r w:rsidR="00B031DC">
        <w:rPr>
          <w:iCs/>
          <w:lang w:val="en-US"/>
        </w:rPr>
        <w:t xml:space="preserve"> &amp;</w:t>
      </w:r>
      <w:r>
        <w:rPr>
          <w:iCs/>
          <w:lang w:val="en-US"/>
        </w:rPr>
        <w:t xml:space="preserve"> edited 14 tables in </w:t>
      </w:r>
      <w:r w:rsidRPr="00B031DC">
        <w:rPr>
          <w:b/>
          <w:bCs/>
          <w:iCs/>
          <w:lang w:val="en-US"/>
        </w:rPr>
        <w:t>PGSQL</w:t>
      </w:r>
      <w:r>
        <w:rPr>
          <w:iCs/>
          <w:lang w:val="en-US"/>
        </w:rPr>
        <w:t xml:space="preserve"> database, then filled with hundreds of generated records</w:t>
      </w:r>
      <w:r w:rsidR="00B031DC">
        <w:rPr>
          <w:iCs/>
          <w:lang w:val="en-US"/>
        </w:rPr>
        <w:t xml:space="preserve">, using </w:t>
      </w:r>
      <w:r w:rsidR="00B031DC" w:rsidRPr="00B031DC">
        <w:rPr>
          <w:b/>
          <w:bCs/>
          <w:iCs/>
          <w:lang w:val="en-US"/>
        </w:rPr>
        <w:t>SQL</w:t>
      </w:r>
    </w:p>
    <w:p w14:paraId="042CEAE5" w14:textId="458824A2" w:rsidR="00741858" w:rsidRPr="00741858" w:rsidRDefault="00741858" w:rsidP="00741858">
      <w:pPr>
        <w:pStyle w:val="ListParagraph"/>
        <w:numPr>
          <w:ilvl w:val="0"/>
          <w:numId w:val="1"/>
        </w:numPr>
        <w:rPr>
          <w:b/>
          <w:bCs/>
          <w:iCs/>
          <w:lang w:val="en-US"/>
        </w:rPr>
      </w:pPr>
      <w:r>
        <w:rPr>
          <w:iCs/>
          <w:lang w:val="en-US"/>
        </w:rPr>
        <w:t>Implemented Java application performing 5 commands relating to E/R model using the PGSQL database</w:t>
      </w:r>
    </w:p>
    <w:sectPr w:rsidR="00741858" w:rsidRPr="00741858" w:rsidSect="008A2F60"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C55C4"/>
    <w:multiLevelType w:val="hybridMultilevel"/>
    <w:tmpl w:val="B3BEEC14"/>
    <w:lvl w:ilvl="0" w:tplc="650041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514D"/>
    <w:multiLevelType w:val="hybridMultilevel"/>
    <w:tmpl w:val="4B021042"/>
    <w:lvl w:ilvl="0" w:tplc="E29C3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41720"/>
    <w:multiLevelType w:val="hybridMultilevel"/>
    <w:tmpl w:val="36583A22"/>
    <w:lvl w:ilvl="0" w:tplc="63A409DA">
      <w:start w:val="5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34115"/>
    <w:multiLevelType w:val="hybridMultilevel"/>
    <w:tmpl w:val="222C4DB6"/>
    <w:lvl w:ilvl="0" w:tplc="D0FA7D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19"/>
    <w:rsid w:val="00032A2C"/>
    <w:rsid w:val="001328FF"/>
    <w:rsid w:val="001549F7"/>
    <w:rsid w:val="001C2DD2"/>
    <w:rsid w:val="001F363A"/>
    <w:rsid w:val="001F3E03"/>
    <w:rsid w:val="001F5B1E"/>
    <w:rsid w:val="00322FD2"/>
    <w:rsid w:val="00332174"/>
    <w:rsid w:val="00352B96"/>
    <w:rsid w:val="003A4232"/>
    <w:rsid w:val="003C0AB3"/>
    <w:rsid w:val="0048659F"/>
    <w:rsid w:val="004C0419"/>
    <w:rsid w:val="00535D11"/>
    <w:rsid w:val="005752C8"/>
    <w:rsid w:val="005A32BD"/>
    <w:rsid w:val="005B2677"/>
    <w:rsid w:val="00707FE2"/>
    <w:rsid w:val="00733EE0"/>
    <w:rsid w:val="00741858"/>
    <w:rsid w:val="00755488"/>
    <w:rsid w:val="00770EC3"/>
    <w:rsid w:val="007A01AE"/>
    <w:rsid w:val="007E1C96"/>
    <w:rsid w:val="008403D6"/>
    <w:rsid w:val="00886A53"/>
    <w:rsid w:val="008A2F60"/>
    <w:rsid w:val="009C4277"/>
    <w:rsid w:val="009F2F81"/>
    <w:rsid w:val="00A54FBF"/>
    <w:rsid w:val="00B02B17"/>
    <w:rsid w:val="00B031DC"/>
    <w:rsid w:val="00B34BBD"/>
    <w:rsid w:val="00BA4319"/>
    <w:rsid w:val="00C04C8D"/>
    <w:rsid w:val="00C601A4"/>
    <w:rsid w:val="00C772C9"/>
    <w:rsid w:val="00CA7A48"/>
    <w:rsid w:val="00D03120"/>
    <w:rsid w:val="00D12D86"/>
    <w:rsid w:val="00D1409E"/>
    <w:rsid w:val="00D40BDC"/>
    <w:rsid w:val="00D51938"/>
    <w:rsid w:val="00D902C4"/>
    <w:rsid w:val="00EC1603"/>
    <w:rsid w:val="00F00383"/>
    <w:rsid w:val="00F37052"/>
    <w:rsid w:val="00F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0E34"/>
  <w15:chartTrackingRefBased/>
  <w15:docId w15:val="{AC9113E6-10F8-C345-9440-42EED849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B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A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53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oinekhouri/421_p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inekhouri/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inekhouri.ca/" TargetMode="External"/><Relationship Id="rId5" Type="http://schemas.openxmlformats.org/officeDocument/2006/relationships/hyperlink" Target="mailto:antoine.khouri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Antoine Khouri</cp:lastModifiedBy>
  <cp:revision>11</cp:revision>
  <cp:lastPrinted>2021-01-07T17:24:00Z</cp:lastPrinted>
  <dcterms:created xsi:type="dcterms:W3CDTF">2020-08-07T17:56:00Z</dcterms:created>
  <dcterms:modified xsi:type="dcterms:W3CDTF">2021-05-31T18:45:00Z</dcterms:modified>
</cp:coreProperties>
</file>